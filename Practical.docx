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0B134" w14:textId="0F4670E5" w:rsidR="00770F19" w:rsidRDefault="00770F19" w:rsidP="004A729E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b/>
          <w:bCs/>
          <w:sz w:val="36"/>
          <w:szCs w:val="36"/>
        </w:rPr>
      </w:pPr>
      <w:r>
        <w:rPr>
          <w:rFonts w:ascii="Helvetica Neue" w:hAnsi="Helvetica Neue" w:cs="Helvetica Neu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388611" wp14:editId="1C65CC46">
            <wp:simplePos x="0" y="0"/>
            <wp:positionH relativeFrom="column">
              <wp:posOffset>-342900</wp:posOffset>
            </wp:positionH>
            <wp:positionV relativeFrom="paragraph">
              <wp:posOffset>-571500</wp:posOffset>
            </wp:positionV>
            <wp:extent cx="1048385" cy="1048385"/>
            <wp:effectExtent l="0" t="0" r="0" b="0"/>
            <wp:wrapNone/>
            <wp:docPr id="1" name="Picture 1" descr="Macintosh HD:Users:EDUARDSI:Desktop:AAEAAQAAAAAAAAWMAAAAJDQ1YmFmMjE3LWZiNzktNDViNi1iNTk4LTVkZmJhZGVkMjZh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UARDSI:Desktop:AAEAAQAAAAAAAAWMAAAAJDQ1YmFmMjE3LWZiNzktNDViNi1iNTk4LTVkZmJhZGVkMjZhY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AD94E" w14:textId="77777777" w:rsidR="00770F19" w:rsidRDefault="00770F19" w:rsidP="004A729E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b/>
          <w:bCs/>
          <w:sz w:val="36"/>
          <w:szCs w:val="36"/>
        </w:rPr>
      </w:pPr>
    </w:p>
    <w:p w14:paraId="6CCF4EC3" w14:textId="77777777" w:rsidR="00770F19" w:rsidRDefault="00770F19" w:rsidP="004A729E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b/>
          <w:bCs/>
          <w:sz w:val="36"/>
          <w:szCs w:val="36"/>
        </w:rPr>
      </w:pPr>
    </w:p>
    <w:p w14:paraId="44E25A29" w14:textId="77777777" w:rsidR="004A729E" w:rsidRDefault="004A729E" w:rsidP="004A729E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b/>
          <w:bCs/>
          <w:sz w:val="36"/>
          <w:szCs w:val="36"/>
        </w:rPr>
      </w:pPr>
      <w:r w:rsidRPr="004A729E">
        <w:rPr>
          <w:rFonts w:ascii="Helvetica Neue" w:hAnsi="Helvetica Neue" w:cs="Helvetica Neue"/>
          <w:b/>
          <w:bCs/>
          <w:sz w:val="36"/>
          <w:szCs w:val="36"/>
        </w:rPr>
        <w:t>The economics of software design (group discussion)</w:t>
      </w:r>
    </w:p>
    <w:p w14:paraId="3AA9B1C8" w14:textId="77777777" w:rsidR="004A729E" w:rsidRPr="004A729E" w:rsidRDefault="004A729E" w:rsidP="004A729E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sz w:val="36"/>
          <w:szCs w:val="36"/>
        </w:rPr>
      </w:pPr>
    </w:p>
    <w:p w14:paraId="1B162C29" w14:textId="2967D440" w:rsidR="004A729E" w:rsidRPr="004A729E" w:rsidRDefault="004A729E" w:rsidP="004A7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-142" w:right="-574"/>
        <w:rPr>
          <w:rFonts w:ascii="Helvetica Neue" w:hAnsi="Helvetica Neue" w:cs="Helvetica Neue"/>
          <w:sz w:val="28"/>
          <w:szCs w:val="28"/>
        </w:rPr>
      </w:pPr>
      <w:r w:rsidRPr="004A729E">
        <w:rPr>
          <w:rFonts w:ascii="Helvetica Neue" w:hAnsi="Helvetica Neue" w:cs="Helvetica Neue"/>
          <w:sz w:val="28"/>
          <w:szCs w:val="28"/>
        </w:rPr>
        <w:t>Imagine you have to</w:t>
      </w:r>
      <w:r>
        <w:rPr>
          <w:rFonts w:ascii="Helvetica Neue" w:hAnsi="Helvetica Neue" w:cs="Helvetica Neue"/>
          <w:sz w:val="28"/>
          <w:szCs w:val="28"/>
        </w:rPr>
        <w:t xml:space="preserve"> explain long-term impact of</w:t>
      </w:r>
      <w:r w:rsidRPr="004A729E">
        <w:rPr>
          <w:rFonts w:ascii="Helvetica Neue" w:hAnsi="Helvetica Neue" w:cs="Helvetica Neue"/>
          <w:sz w:val="28"/>
          <w:szCs w:val="28"/>
        </w:rPr>
        <w:t xml:space="preserve"> clean coding (and lack of it) to one of your prospect customers. Sketch a cost-per-change graph that visuall</w:t>
      </w:r>
      <w:r>
        <w:rPr>
          <w:rFonts w:ascii="Helvetica Neue" w:hAnsi="Helvetica Neue" w:cs="Helvetica Neue"/>
          <w:sz w:val="28"/>
          <w:szCs w:val="28"/>
        </w:rPr>
        <w:t>y conveys the message</w:t>
      </w:r>
      <w:r>
        <w:rPr>
          <w:rFonts w:ascii="Helvetica Neue" w:hAnsi="Helvetica Neue" w:cs="Helvetica Neue"/>
          <w:sz w:val="28"/>
          <w:szCs w:val="28"/>
        </w:rPr>
        <w:br/>
      </w:r>
    </w:p>
    <w:p w14:paraId="3CA8E6F4" w14:textId="55F94BD8" w:rsidR="004A729E" w:rsidRDefault="00206F5C" w:rsidP="004A7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-142" w:right="-574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"</w:t>
      </w:r>
      <w:r w:rsidR="004A729E" w:rsidRPr="004A729E">
        <w:rPr>
          <w:rFonts w:ascii="Helvetica Neue" w:hAnsi="Helvetica Neue" w:cs="Helvetica Neue"/>
          <w:sz w:val="28"/>
          <w:szCs w:val="28"/>
        </w:rPr>
        <w:t>Incremental compromises can lead to failure</w:t>
      </w:r>
      <w:r>
        <w:rPr>
          <w:rFonts w:ascii="Helvetica Neue" w:hAnsi="Helvetica Neue" w:cs="Helvetica Neue"/>
          <w:sz w:val="28"/>
          <w:szCs w:val="28"/>
        </w:rPr>
        <w:t>"</w:t>
      </w:r>
      <w:r w:rsidR="004A729E" w:rsidRPr="004A729E">
        <w:rPr>
          <w:rFonts w:ascii="Helvetica Neue" w:hAnsi="Helvetica Neue" w:cs="Helvetica Neue"/>
          <w:sz w:val="28"/>
          <w:szCs w:val="28"/>
        </w:rPr>
        <w:t xml:space="preserve"> is a famous quote by Michael </w:t>
      </w:r>
      <w:proofErr w:type="spellStart"/>
      <w:r w:rsidR="004A729E" w:rsidRPr="004A729E">
        <w:rPr>
          <w:rFonts w:ascii="Helvetica Neue" w:hAnsi="Helvetica Neue" w:cs="Helvetica Neue"/>
          <w:sz w:val="28"/>
          <w:szCs w:val="28"/>
        </w:rPr>
        <w:t>N</w:t>
      </w:r>
      <w:r w:rsidR="0002776D">
        <w:rPr>
          <w:rFonts w:ascii="Helvetica Neue" w:hAnsi="Helvetica Neue" w:cs="Helvetica Neue"/>
          <w:sz w:val="28"/>
          <w:szCs w:val="28"/>
        </w:rPr>
        <w:t>ygard</w:t>
      </w:r>
      <w:proofErr w:type="spellEnd"/>
      <w:r w:rsidR="0002776D">
        <w:rPr>
          <w:rFonts w:ascii="Helvetica Neue" w:hAnsi="Helvetica Neue" w:cs="Helvetica Neue"/>
          <w:sz w:val="28"/>
          <w:szCs w:val="28"/>
        </w:rPr>
        <w:t xml:space="preserve">, </w:t>
      </w:r>
      <w:r w:rsidR="00421088">
        <w:rPr>
          <w:rFonts w:ascii="Helvetica Neue" w:hAnsi="Helvetica Neue" w:cs="Helvetica Neue"/>
          <w:sz w:val="28"/>
          <w:szCs w:val="28"/>
        </w:rPr>
        <w:t xml:space="preserve">the </w:t>
      </w:r>
      <w:r w:rsidR="0002776D">
        <w:rPr>
          <w:rFonts w:ascii="Helvetica Neue" w:hAnsi="Helvetica Neue" w:cs="Helvetica Neue"/>
          <w:sz w:val="28"/>
          <w:szCs w:val="28"/>
        </w:rPr>
        <w:t xml:space="preserve">author of </w:t>
      </w:r>
      <w:r>
        <w:rPr>
          <w:rFonts w:ascii="Helvetica Neue" w:hAnsi="Helvetica Neue" w:cs="Helvetica Neue"/>
          <w:sz w:val="28"/>
          <w:szCs w:val="28"/>
        </w:rPr>
        <w:t>"</w:t>
      </w:r>
      <w:r w:rsidR="0002776D">
        <w:rPr>
          <w:rFonts w:ascii="Helvetica Neue" w:hAnsi="Helvetica Neue" w:cs="Helvetica Neue"/>
          <w:sz w:val="28"/>
          <w:szCs w:val="28"/>
        </w:rPr>
        <w:t>Release It!"</w:t>
      </w:r>
      <w:r w:rsidR="00146333">
        <w:rPr>
          <w:rFonts w:ascii="Helvetica Neue" w:hAnsi="Helvetica Neue" w:cs="Helvetica Neue"/>
          <w:sz w:val="28"/>
          <w:szCs w:val="28"/>
        </w:rPr>
        <w:t xml:space="preserve"> book</w:t>
      </w:r>
      <w:r w:rsidR="0002776D">
        <w:rPr>
          <w:rFonts w:ascii="Helvetica Neue" w:hAnsi="Helvetica Neue" w:cs="Helvetica Neue"/>
          <w:sz w:val="28"/>
          <w:szCs w:val="28"/>
        </w:rPr>
        <w:t xml:space="preserve">. Can you explain it </w:t>
      </w:r>
      <w:r w:rsidR="004A729E" w:rsidRPr="004A729E">
        <w:rPr>
          <w:rFonts w:ascii="Helvetica Neue" w:hAnsi="Helvetica Neue" w:cs="Helvetica Neue"/>
          <w:sz w:val="28"/>
          <w:szCs w:val="28"/>
        </w:rPr>
        <w:t>in terms of Drif</w:t>
      </w:r>
      <w:r w:rsidR="0002776D">
        <w:rPr>
          <w:rFonts w:ascii="Helvetica Neue" w:hAnsi="Helvetica Neue" w:cs="Helvetica Neue"/>
          <w:sz w:val="28"/>
          <w:szCs w:val="28"/>
        </w:rPr>
        <w:t>t to Low Performance phenomenon?</w:t>
      </w:r>
      <w:r w:rsidR="004A729E">
        <w:rPr>
          <w:rFonts w:ascii="Helvetica Neue" w:hAnsi="Helvetica Neue" w:cs="Helvetica Neue"/>
          <w:sz w:val="28"/>
          <w:szCs w:val="28"/>
        </w:rPr>
        <w:br/>
      </w:r>
    </w:p>
    <w:p w14:paraId="6F32A75B" w14:textId="450C88BE" w:rsidR="000963E5" w:rsidRDefault="004A729E" w:rsidP="004A7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-142" w:right="-574"/>
        <w:rPr>
          <w:rFonts w:ascii="Helvetica Neue" w:hAnsi="Helvetica Neue" w:cs="Helvetica Neue"/>
          <w:sz w:val="28"/>
          <w:szCs w:val="28"/>
        </w:rPr>
      </w:pPr>
      <w:r w:rsidRPr="004A729E">
        <w:rPr>
          <w:rFonts w:ascii="Helvetica Neue" w:hAnsi="Helvetica Neue" w:cs="Helvetica Neue"/>
          <w:sz w:val="28"/>
          <w:szCs w:val="28"/>
        </w:rPr>
        <w:t xml:space="preserve">Discuss in groups: do you use </w:t>
      </w:r>
      <w:proofErr w:type="spellStart"/>
      <w:r w:rsidRPr="004A729E">
        <w:rPr>
          <w:rFonts w:ascii="Helvetica Neue" w:hAnsi="Helvetica Neue" w:cs="Helvetica Neue"/>
          <w:sz w:val="28"/>
          <w:szCs w:val="28"/>
        </w:rPr>
        <w:t>SonarQube</w:t>
      </w:r>
      <w:proofErr w:type="spellEnd"/>
      <w:r w:rsidRPr="004A729E">
        <w:rPr>
          <w:rFonts w:ascii="Helvetica Neue" w:hAnsi="Helvetica Neue" w:cs="Helvetica Neue"/>
          <w:sz w:val="28"/>
          <w:szCs w:val="28"/>
        </w:rPr>
        <w:t xml:space="preserve"> or any other tool for m</w:t>
      </w:r>
      <w:r w:rsidR="003D0E21">
        <w:rPr>
          <w:rFonts w:ascii="Helvetica Neue" w:hAnsi="Helvetica Neue" w:cs="Helvetica Neue"/>
          <w:sz w:val="28"/>
          <w:szCs w:val="28"/>
        </w:rPr>
        <w:t xml:space="preserve">anaging technical debt? If no, </w:t>
      </w:r>
      <w:r w:rsidRPr="004A729E">
        <w:rPr>
          <w:rFonts w:ascii="Helvetica Neue" w:hAnsi="Helvetica Neue" w:cs="Helvetica Neue"/>
          <w:sz w:val="28"/>
          <w:szCs w:val="28"/>
        </w:rPr>
        <w:t>why and how can you start using that? If yes, what quality indicators do you watch? </w:t>
      </w:r>
      <w:bookmarkStart w:id="0" w:name="_GoBack"/>
      <w:bookmarkEnd w:id="0"/>
      <w:r w:rsidR="00D97B5C">
        <w:rPr>
          <w:rFonts w:ascii="Helvetica Neue" w:hAnsi="Helvetica Neue" w:cs="Helvetica Neue"/>
          <w:sz w:val="28"/>
          <w:szCs w:val="28"/>
        </w:rPr>
        <w:br/>
      </w:r>
    </w:p>
    <w:p w14:paraId="36B0F21D" w14:textId="455957C8" w:rsidR="004A729E" w:rsidRPr="004A729E" w:rsidRDefault="004A729E" w:rsidP="004A7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-142" w:right="-574"/>
        <w:rPr>
          <w:rFonts w:ascii="Helvetica Neue" w:hAnsi="Helvetica Neue" w:cs="Helvetica Neue"/>
          <w:sz w:val="28"/>
          <w:szCs w:val="28"/>
        </w:rPr>
      </w:pPr>
      <w:r w:rsidRPr="004A729E">
        <w:rPr>
          <w:rFonts w:ascii="Helvetica Neue" w:hAnsi="Helvetica Neue" w:cs="Helvetica Neue"/>
          <w:sz w:val="28"/>
          <w:szCs w:val="28"/>
        </w:rPr>
        <w:t>How do you ensure that technical debt gets paid timely?</w:t>
      </w:r>
      <w:r w:rsidR="000C6683">
        <w:rPr>
          <w:rFonts w:ascii="Helvetica Neue" w:hAnsi="Helvetica Neue" w:cs="Helvetica Neue"/>
          <w:sz w:val="28"/>
          <w:szCs w:val="28"/>
        </w:rPr>
        <w:t xml:space="preserve"> Can you share any tips &amp; tricks with the group?</w:t>
      </w:r>
    </w:p>
    <w:p w14:paraId="3D450359" w14:textId="77777777" w:rsidR="00473377" w:rsidRDefault="00473377" w:rsidP="004A729E">
      <w:pPr>
        <w:ind w:left="-567" w:right="-574"/>
      </w:pPr>
    </w:p>
    <w:p w14:paraId="0CE6BA7E" w14:textId="77777777" w:rsidR="00D97B5C" w:rsidRDefault="00D97B5C" w:rsidP="004A729E">
      <w:pPr>
        <w:ind w:left="-567" w:right="-574"/>
      </w:pPr>
    </w:p>
    <w:p w14:paraId="32D705FD" w14:textId="3ABA6773" w:rsidR="00EA76EC" w:rsidRDefault="00EA76EC">
      <w:pPr>
        <w:rPr>
          <w:rFonts w:ascii="Helvetica Neue" w:hAnsi="Helvetica Neue" w:cs="Helvetica Neue"/>
          <w:b/>
          <w:bCs/>
          <w:sz w:val="36"/>
          <w:szCs w:val="36"/>
        </w:rPr>
      </w:pPr>
    </w:p>
    <w:p w14:paraId="5189D04F" w14:textId="7D153D21" w:rsidR="00545EDC" w:rsidRDefault="00545EDC" w:rsidP="00545EDC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b/>
          <w:bCs/>
          <w:sz w:val="36"/>
          <w:szCs w:val="36"/>
        </w:rPr>
      </w:pPr>
      <w:r w:rsidRPr="00545EDC">
        <w:rPr>
          <w:rFonts w:ascii="Helvetica Neue" w:hAnsi="Helvetica Neue" w:cs="Helvetica Neue"/>
          <w:b/>
          <w:bCs/>
          <w:sz w:val="36"/>
          <w:szCs w:val="36"/>
        </w:rPr>
        <w:t>Naming and Nullity (work in pairs)</w:t>
      </w:r>
    </w:p>
    <w:p w14:paraId="7A864722" w14:textId="77777777" w:rsidR="00545EDC" w:rsidRPr="00545EDC" w:rsidRDefault="00545EDC" w:rsidP="00545EDC">
      <w:pPr>
        <w:widowControl w:val="0"/>
        <w:autoSpaceDE w:val="0"/>
        <w:autoSpaceDN w:val="0"/>
        <w:adjustRightInd w:val="0"/>
        <w:ind w:left="-567" w:right="-574"/>
        <w:rPr>
          <w:rFonts w:ascii="Helvetica Neue" w:hAnsi="Helvetica Neue" w:cs="Helvetica Neue"/>
          <w:b/>
          <w:bCs/>
          <w:sz w:val="36"/>
          <w:szCs w:val="36"/>
        </w:rPr>
      </w:pPr>
    </w:p>
    <w:p w14:paraId="69BB42C0" w14:textId="38231551" w:rsidR="004349ED" w:rsidRPr="004349ED" w:rsidRDefault="004349ED" w:rsidP="004349E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142" w:right="-574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 your own Gist, c</w:t>
      </w:r>
      <w:r w:rsidR="00545EDC">
        <w:rPr>
          <w:rFonts w:ascii="Helvetica Neue" w:hAnsi="Helvetica Neue" w:cs="Helvetica Neue"/>
          <w:sz w:val="28"/>
          <w:szCs w:val="28"/>
        </w:rPr>
        <w:t>hange a class so it represented entity, not a process (</w:t>
      </w:r>
      <w:r w:rsidR="00F34060">
        <w:rPr>
          <w:rFonts w:ascii="Helvetica Neue" w:hAnsi="Helvetica Neue" w:cs="Helvetica Neue"/>
          <w:sz w:val="28"/>
          <w:szCs w:val="28"/>
        </w:rPr>
        <w:t xml:space="preserve">in other words, let </w:t>
      </w:r>
      <w:r w:rsidR="0002783A">
        <w:rPr>
          <w:rFonts w:ascii="Helvetica Neue" w:hAnsi="Helvetica Neue" w:cs="Helvetica Neue"/>
          <w:sz w:val="28"/>
          <w:szCs w:val="28"/>
        </w:rPr>
        <w:t>a</w:t>
      </w:r>
      <w:r w:rsidR="00F34060">
        <w:rPr>
          <w:rFonts w:ascii="Helvetica Neue" w:hAnsi="Helvetica Neue" w:cs="Helvetica Neue"/>
          <w:sz w:val="28"/>
          <w:szCs w:val="28"/>
        </w:rPr>
        <w:t xml:space="preserve"> class be </w:t>
      </w:r>
      <w:r w:rsidR="00545EDC">
        <w:rPr>
          <w:rFonts w:ascii="Helvetica Neue" w:hAnsi="Helvetica Neue" w:cs="Helvetica Neue"/>
          <w:sz w:val="28"/>
          <w:szCs w:val="28"/>
        </w:rPr>
        <w:t xml:space="preserve">what </w:t>
      </w:r>
      <w:r w:rsidR="00F34060">
        <w:rPr>
          <w:rFonts w:ascii="Helvetica Neue" w:hAnsi="Helvetica Neue" w:cs="Helvetica Neue"/>
          <w:sz w:val="28"/>
          <w:szCs w:val="28"/>
        </w:rPr>
        <w:t>it</w:t>
      </w:r>
      <w:r w:rsidR="00B34C52">
        <w:rPr>
          <w:rFonts w:ascii="Helvetica Neue" w:hAnsi="Helvetica Neue" w:cs="Helvetica Neue"/>
          <w:sz w:val="28"/>
          <w:szCs w:val="28"/>
        </w:rPr>
        <w:t xml:space="preserve"> </w:t>
      </w:r>
      <w:r w:rsidR="00B34C52" w:rsidRPr="00B34C52">
        <w:rPr>
          <w:rFonts w:ascii="Helvetica Neue" w:hAnsi="Helvetica Neue" w:cs="Helvetica Neue"/>
          <w:i/>
          <w:sz w:val="28"/>
          <w:szCs w:val="28"/>
        </w:rPr>
        <w:t>really</w:t>
      </w:r>
      <w:r w:rsidR="00F34060">
        <w:rPr>
          <w:rFonts w:ascii="Helvetica Neue" w:hAnsi="Helvetica Neue" w:cs="Helvetica Neue"/>
          <w:sz w:val="28"/>
          <w:szCs w:val="28"/>
        </w:rPr>
        <w:t xml:space="preserve"> </w:t>
      </w:r>
      <w:r w:rsidR="00545EDC" w:rsidRPr="00F34060">
        <w:rPr>
          <w:rFonts w:ascii="Helvetica Neue" w:hAnsi="Helvetica Neue" w:cs="Helvetica Neue"/>
          <w:i/>
          <w:sz w:val="28"/>
          <w:szCs w:val="28"/>
        </w:rPr>
        <w:t>is</w:t>
      </w:r>
      <w:r w:rsidR="00F34060">
        <w:rPr>
          <w:rFonts w:ascii="Helvetica Neue" w:hAnsi="Helvetica Neue" w:cs="Helvetica Neue"/>
          <w:sz w:val="28"/>
          <w:szCs w:val="28"/>
        </w:rPr>
        <w:t xml:space="preserve">, not what it does). </w:t>
      </w:r>
      <w:r w:rsidR="00545EDC">
        <w:rPr>
          <w:rFonts w:ascii="Helvetica Neue" w:hAnsi="Helvetica Neue" w:cs="Helvetica Neue"/>
          <w:sz w:val="28"/>
          <w:szCs w:val="28"/>
        </w:rPr>
        <w:t xml:space="preserve">Make sure that </w:t>
      </w:r>
      <w:proofErr w:type="spellStart"/>
      <w:r w:rsidR="00545EDC">
        <w:rPr>
          <w:rFonts w:ascii="Helvetica Neue" w:hAnsi="Helvetica Neue" w:cs="Helvetica Neue"/>
          <w:sz w:val="28"/>
          <w:szCs w:val="28"/>
        </w:rPr>
        <w:t>accessors</w:t>
      </w:r>
      <w:proofErr w:type="spellEnd"/>
      <w:r w:rsidR="00545EDC">
        <w:rPr>
          <w:rFonts w:ascii="Helvetica Neue" w:hAnsi="Helvetica Neue" w:cs="Helvetica Neue"/>
          <w:sz w:val="28"/>
          <w:szCs w:val="28"/>
        </w:rPr>
        <w:t xml:space="preserve"> are </w:t>
      </w:r>
      <w:r w:rsidR="00545EDC" w:rsidRPr="00BA7EC4">
        <w:rPr>
          <w:rFonts w:ascii="Helvetica Neue" w:hAnsi="Helvetica Neue" w:cs="Helvetica Neue"/>
          <w:i/>
          <w:sz w:val="28"/>
          <w:szCs w:val="28"/>
        </w:rPr>
        <w:t>nouns</w:t>
      </w:r>
      <w:r w:rsidR="00BA7EC4" w:rsidRPr="00BA7EC4">
        <w:rPr>
          <w:rFonts w:ascii="Helvetica Neue" w:hAnsi="Helvetica Neue" w:cs="Helvetica Neue"/>
          <w:i/>
          <w:sz w:val="28"/>
          <w:szCs w:val="28"/>
        </w:rPr>
        <w:t xml:space="preserve"> </w:t>
      </w:r>
      <w:r w:rsidR="00BA7EC4">
        <w:rPr>
          <w:rFonts w:ascii="Helvetica Neue" w:hAnsi="Helvetica Neue" w:cs="Helvetica Neue"/>
          <w:sz w:val="28"/>
          <w:szCs w:val="28"/>
        </w:rPr>
        <w:t xml:space="preserve">and </w:t>
      </w:r>
      <w:proofErr w:type="spellStart"/>
      <w:r w:rsidR="00BA7EC4">
        <w:rPr>
          <w:rFonts w:ascii="Helvetica Neue" w:hAnsi="Helvetica Neue" w:cs="Helvetica Neue"/>
          <w:sz w:val="28"/>
          <w:szCs w:val="28"/>
        </w:rPr>
        <w:t>mutators</w:t>
      </w:r>
      <w:proofErr w:type="spellEnd"/>
      <w:r w:rsidR="00BA7EC4">
        <w:rPr>
          <w:rFonts w:ascii="Helvetica Neue" w:hAnsi="Helvetica Neue" w:cs="Helvetica Neue"/>
          <w:sz w:val="28"/>
          <w:szCs w:val="28"/>
        </w:rPr>
        <w:t xml:space="preserve"> are </w:t>
      </w:r>
      <w:r w:rsidR="00BA7EC4" w:rsidRPr="00BA7EC4">
        <w:rPr>
          <w:rFonts w:ascii="Helvetica Neue" w:hAnsi="Helvetica Neue" w:cs="Helvetica Neue"/>
          <w:i/>
          <w:sz w:val="28"/>
          <w:szCs w:val="28"/>
        </w:rPr>
        <w:t>verbs</w:t>
      </w:r>
      <w:r>
        <w:rPr>
          <w:rFonts w:ascii="Helvetica Neue" w:hAnsi="Helvetica Neue" w:cs="Helvetica Neue"/>
          <w:sz w:val="28"/>
          <w:szCs w:val="28"/>
        </w:rPr>
        <w:t>:</w:t>
      </w:r>
      <w:r w:rsidR="000C6683">
        <w:rPr>
          <w:rFonts w:ascii="Helvetica Neue" w:hAnsi="Helvetica Neue" w:cs="Helvetica Neue"/>
          <w:sz w:val="28"/>
          <w:szCs w:val="28"/>
        </w:rPr>
        <w:t xml:space="preserve"> </w:t>
      </w:r>
      <w:hyperlink r:id="rId7" w:history="1">
        <w:r w:rsidRPr="00681738">
          <w:rPr>
            <w:rStyle w:val="Hyperlink"/>
            <w:rFonts w:ascii="Helvetica Neue" w:hAnsi="Helvetica Neue" w:cs="Helvetica Neue"/>
            <w:b/>
            <w:sz w:val="28"/>
            <w:szCs w:val="28"/>
          </w:rPr>
          <w:t>http://bit.ly/jninja_naming</w:t>
        </w:r>
      </w:hyperlink>
      <w:r>
        <w:rPr>
          <w:rFonts w:ascii="Helvetica Neue" w:hAnsi="Helvetica Neue" w:cs="Helvetica Neue"/>
          <w:b/>
          <w:sz w:val="28"/>
          <w:szCs w:val="28"/>
        </w:rPr>
        <w:br/>
      </w:r>
    </w:p>
    <w:p w14:paraId="18D83D4A" w14:textId="338952E8" w:rsidR="00407E5D" w:rsidRPr="00370015" w:rsidRDefault="0042149C" w:rsidP="0037001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142" w:right="-574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 your own Gist, i</w:t>
      </w:r>
      <w:r w:rsidR="004349ED" w:rsidRPr="004349ED">
        <w:rPr>
          <w:rFonts w:ascii="Helvetica Neue" w:hAnsi="Helvetica Neue" w:cs="Helvetica Neue"/>
          <w:sz w:val="28"/>
          <w:szCs w:val="28"/>
        </w:rPr>
        <w:t xml:space="preserve">mprove the following </w:t>
      </w:r>
      <w:r>
        <w:rPr>
          <w:rFonts w:ascii="Helvetica Neue" w:hAnsi="Helvetica Neue" w:cs="Helvetica Neue"/>
          <w:sz w:val="28"/>
          <w:szCs w:val="28"/>
        </w:rPr>
        <w:t xml:space="preserve">code snippets: </w:t>
      </w:r>
      <w:hyperlink r:id="rId8" w:history="1">
        <w:r w:rsidRPr="0042149C">
          <w:rPr>
            <w:rStyle w:val="Hyperlink"/>
            <w:rFonts w:ascii="Helvetica Neue" w:hAnsi="Helvetica Neue" w:cs="Helvetica Neue"/>
            <w:b/>
            <w:sz w:val="28"/>
            <w:szCs w:val="28"/>
          </w:rPr>
          <w:t>http://bit.ly/jninja_refacto</w:t>
        </w:r>
        <w:r w:rsidRPr="00681738">
          <w:rPr>
            <w:rStyle w:val="Hyperlink"/>
            <w:rFonts w:ascii="Helvetica Neue" w:hAnsi="Helvetica Neue" w:cs="Helvetica Neue"/>
            <w:sz w:val="28"/>
            <w:szCs w:val="28"/>
          </w:rPr>
          <w:t>r</w:t>
        </w:r>
      </w:hyperlink>
      <w:r>
        <w:rPr>
          <w:rFonts w:ascii="Helvetica Neue" w:hAnsi="Helvetica Neue" w:cs="Helvetica Neue"/>
          <w:sz w:val="28"/>
          <w:szCs w:val="28"/>
        </w:rPr>
        <w:t xml:space="preserve"> </w:t>
      </w:r>
    </w:p>
    <w:sectPr w:rsidR="00407E5D" w:rsidRPr="00370015" w:rsidSect="00545E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BC8A9D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5447710"/>
    <w:multiLevelType w:val="hybridMultilevel"/>
    <w:tmpl w:val="FBC8A9D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F914F65"/>
    <w:multiLevelType w:val="multilevel"/>
    <w:tmpl w:val="FBC8A9D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9E"/>
    <w:rsid w:val="0002776D"/>
    <w:rsid w:val="0002783A"/>
    <w:rsid w:val="000963E5"/>
    <w:rsid w:val="000C6683"/>
    <w:rsid w:val="00130A6E"/>
    <w:rsid w:val="00146333"/>
    <w:rsid w:val="001656A3"/>
    <w:rsid w:val="001A56C3"/>
    <w:rsid w:val="00206F5C"/>
    <w:rsid w:val="003202EC"/>
    <w:rsid w:val="00370015"/>
    <w:rsid w:val="003D0E21"/>
    <w:rsid w:val="00407E5D"/>
    <w:rsid w:val="00421088"/>
    <w:rsid w:val="0042149C"/>
    <w:rsid w:val="004349ED"/>
    <w:rsid w:val="00452280"/>
    <w:rsid w:val="00473377"/>
    <w:rsid w:val="004A729E"/>
    <w:rsid w:val="00545EDC"/>
    <w:rsid w:val="00615CCC"/>
    <w:rsid w:val="00685145"/>
    <w:rsid w:val="007608AA"/>
    <w:rsid w:val="00770F19"/>
    <w:rsid w:val="007F1EF9"/>
    <w:rsid w:val="008E0ED7"/>
    <w:rsid w:val="008F075D"/>
    <w:rsid w:val="00987986"/>
    <w:rsid w:val="009A5658"/>
    <w:rsid w:val="00A53199"/>
    <w:rsid w:val="00AD5F0A"/>
    <w:rsid w:val="00B34C52"/>
    <w:rsid w:val="00B86387"/>
    <w:rsid w:val="00BA7EC4"/>
    <w:rsid w:val="00BB6746"/>
    <w:rsid w:val="00C5572D"/>
    <w:rsid w:val="00CA4BDE"/>
    <w:rsid w:val="00D97B5C"/>
    <w:rsid w:val="00EA76EC"/>
    <w:rsid w:val="00F34060"/>
    <w:rsid w:val="00F4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CC8C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9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9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bit.ly/jninja_naming" TargetMode="External"/><Relationship Id="rId8" Type="http://schemas.openxmlformats.org/officeDocument/2006/relationships/hyperlink" Target="http://bit.ly/jninja_refacto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EDUARDS SIZOVS</dc:creator>
  <cp:keywords/>
  <dc:description/>
  <cp:lastModifiedBy>EDUARDS SIZOVS</cp:lastModifiedBy>
  <cp:revision>2</cp:revision>
  <cp:lastPrinted>2016-09-13T11:33:00Z</cp:lastPrinted>
  <dcterms:created xsi:type="dcterms:W3CDTF">2016-10-19T19:15:00Z</dcterms:created>
  <dcterms:modified xsi:type="dcterms:W3CDTF">2016-10-19T19:15:00Z</dcterms:modified>
</cp:coreProperties>
</file>